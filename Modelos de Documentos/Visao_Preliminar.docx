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268" w:rsidRDefault="00B06268">
      <w:pPr>
        <w:pStyle w:val="Cabealho"/>
        <w:tabs>
          <w:tab w:val="clear" w:pos="4320"/>
          <w:tab w:val="clear" w:pos="8640"/>
        </w:tabs>
      </w:pPr>
    </w:p>
    <w:p w:rsidR="00B06268" w:rsidRDefault="00B06268"/>
    <w:p w:rsidR="00B06268" w:rsidRDefault="00B06268"/>
    <w:p w:rsidR="00B06268" w:rsidRDefault="00B06268"/>
    <w:p w:rsidR="00B06268" w:rsidRDefault="00B06268"/>
    <w:p w:rsidR="00B06268" w:rsidRDefault="00B06268"/>
    <w:p w:rsidR="00B06268" w:rsidRDefault="00C64D4F">
      <w:pPr>
        <w:pStyle w:val="Recuodecorpodetexto"/>
        <w:ind w:firstLine="0"/>
        <w:jc w:val="center"/>
        <w:rPr>
          <w:b/>
          <w:color w:val="0000FF"/>
          <w:sz w:val="36"/>
        </w:rPr>
      </w:pPr>
      <w:r>
        <w:rPr>
          <w:b/>
          <w:color w:val="0000FF"/>
          <w:sz w:val="36"/>
        </w:rPr>
        <w:t>FCI</w:t>
      </w:r>
    </w:p>
    <w:p w:rsidR="00F95F28" w:rsidRDefault="00F95F28">
      <w:pPr>
        <w:pStyle w:val="Recuodecorpodetexto"/>
        <w:ind w:firstLine="0"/>
        <w:jc w:val="center"/>
        <w:rPr>
          <w:b/>
          <w:color w:val="0000FF"/>
          <w:sz w:val="36"/>
        </w:rPr>
      </w:pPr>
    </w:p>
    <w:p w:rsidR="00F95F28" w:rsidRDefault="00A21F63">
      <w:pPr>
        <w:pStyle w:val="Recuodecorpodetexto"/>
        <w:ind w:firstLine="0"/>
        <w:jc w:val="center"/>
        <w:rPr>
          <w:b/>
          <w:color w:val="0000FF"/>
          <w:sz w:val="36"/>
        </w:rPr>
      </w:pPr>
      <w:r w:rsidRPr="00A21F63">
        <w:rPr>
          <w:b/>
          <w:color w:val="0000FF"/>
          <w:sz w:val="36"/>
          <w:highlight w:val="yellow"/>
        </w:rPr>
        <w:t>Título</w:t>
      </w:r>
    </w:p>
    <w:p w:rsidR="00B06268" w:rsidRDefault="00B06268">
      <w:pPr>
        <w:pStyle w:val="Recuodecorpodetexto"/>
        <w:jc w:val="center"/>
        <w:rPr>
          <w:b/>
          <w:sz w:val="36"/>
        </w:rPr>
      </w:pPr>
    </w:p>
    <w:p w:rsidR="00B06268" w:rsidRDefault="00A21F63">
      <w:pPr>
        <w:pStyle w:val="Recuodecorpodetexto"/>
        <w:ind w:firstLine="0"/>
        <w:jc w:val="center"/>
        <w:rPr>
          <w:b/>
          <w:sz w:val="36"/>
        </w:rPr>
      </w:pPr>
      <w:r w:rsidRPr="00A21F63">
        <w:rPr>
          <w:b/>
          <w:color w:val="0000FF"/>
          <w:sz w:val="36"/>
          <w:highlight w:val="yellow"/>
        </w:rPr>
        <w:t>Mês</w:t>
      </w:r>
      <w:r w:rsidR="00B06268" w:rsidRPr="00A21F63">
        <w:rPr>
          <w:b/>
          <w:color w:val="0000FF"/>
          <w:sz w:val="36"/>
          <w:highlight w:val="yellow"/>
        </w:rPr>
        <w:t>/</w:t>
      </w:r>
      <w:r w:rsidRPr="00A21F63">
        <w:rPr>
          <w:b/>
          <w:color w:val="0000FF"/>
          <w:sz w:val="36"/>
          <w:highlight w:val="yellow"/>
        </w:rPr>
        <w:t>Ano</w:t>
      </w:r>
    </w:p>
    <w:p w:rsidR="00B06268" w:rsidRDefault="00B06268">
      <w:pPr>
        <w:jc w:val="center"/>
      </w:pPr>
    </w:p>
    <w:p w:rsidR="00B06268" w:rsidRDefault="00B06268">
      <w:pPr>
        <w:jc w:val="center"/>
        <w:rPr>
          <w:color w:val="0000FF"/>
          <w:sz w:val="30"/>
        </w:rPr>
      </w:pPr>
      <w:r>
        <w:rPr>
          <w:sz w:val="30"/>
        </w:rPr>
        <w:t xml:space="preserve">Versão </w:t>
      </w:r>
      <w:r w:rsidR="00A21F63" w:rsidRPr="00A21F63">
        <w:rPr>
          <w:color w:val="0000FF"/>
          <w:sz w:val="30"/>
          <w:highlight w:val="yellow"/>
        </w:rPr>
        <w:t>nro</w:t>
      </w:r>
    </w:p>
    <w:p w:rsidR="00B06268" w:rsidRDefault="00B06268">
      <w:pPr>
        <w:jc w:val="center"/>
      </w:pPr>
    </w:p>
    <w:p w:rsidR="00B06268" w:rsidRDefault="00B06268">
      <w:pPr>
        <w:jc w:val="center"/>
      </w:pPr>
    </w:p>
    <w:p w:rsidR="00B06268" w:rsidRDefault="00B06268">
      <w:pPr>
        <w:jc w:val="center"/>
      </w:pPr>
    </w:p>
    <w:p w:rsidR="00B06268" w:rsidRDefault="00B06268">
      <w:pPr>
        <w:jc w:val="center"/>
      </w:pPr>
    </w:p>
    <w:p w:rsidR="00B06268" w:rsidRDefault="00B06268">
      <w:pPr>
        <w:jc w:val="center"/>
      </w:pPr>
    </w:p>
    <w:p w:rsidR="00B06268" w:rsidRDefault="00B06268">
      <w:pPr>
        <w:jc w:val="center"/>
      </w:pPr>
    </w:p>
    <w:p w:rsidR="00B06268" w:rsidRDefault="00B06268">
      <w:pPr>
        <w:jc w:val="center"/>
      </w:pPr>
    </w:p>
    <w:p w:rsidR="00B06268" w:rsidRDefault="00B06268">
      <w:pPr>
        <w:jc w:val="center"/>
      </w:pPr>
    </w:p>
    <w:p w:rsidR="00B06268" w:rsidRDefault="00B06268">
      <w:pPr>
        <w:jc w:val="center"/>
      </w:pPr>
    </w:p>
    <w:p w:rsidR="00B06268" w:rsidRDefault="00B06268">
      <w:pPr>
        <w:jc w:val="right"/>
        <w:rPr>
          <w:sz w:val="30"/>
        </w:rPr>
      </w:pPr>
    </w:p>
    <w:p w:rsidR="00B06268" w:rsidRDefault="00B06268">
      <w:pPr>
        <w:jc w:val="right"/>
        <w:rPr>
          <w:sz w:val="30"/>
        </w:rPr>
      </w:pPr>
    </w:p>
    <w:p w:rsidR="00B06268" w:rsidRDefault="00B06268">
      <w:pPr>
        <w:jc w:val="right"/>
        <w:rPr>
          <w:sz w:val="30"/>
        </w:rPr>
      </w:pPr>
    </w:p>
    <w:p w:rsidR="00B06268" w:rsidRDefault="00B06268">
      <w:pPr>
        <w:jc w:val="center"/>
        <w:rPr>
          <w:b/>
          <w:sz w:val="28"/>
        </w:rPr>
      </w:pPr>
      <w:r>
        <w:br w:type="page"/>
      </w:r>
      <w:r>
        <w:lastRenderedPageBreak/>
        <w:t xml:space="preserve"> </w:t>
      </w:r>
      <w:r>
        <w:rPr>
          <w:b/>
          <w:sz w:val="28"/>
        </w:rPr>
        <w:t>Solicitante</w:t>
      </w:r>
    </w:p>
    <w:tbl>
      <w:tblPr>
        <w:tblW w:w="93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85"/>
        <w:gridCol w:w="8100"/>
      </w:tblGrid>
      <w:tr w:rsidR="00B06268">
        <w:tc>
          <w:tcPr>
            <w:tcW w:w="1285" w:type="dxa"/>
            <w:shd w:val="pct10" w:color="000000" w:fill="FFFFFF"/>
          </w:tcPr>
          <w:p w:rsidR="00B06268" w:rsidRDefault="00B06268">
            <w:pPr>
              <w:pStyle w:val="Ttulo4"/>
              <w:jc w:val="left"/>
            </w:pPr>
            <w:r>
              <w:t>Solicitante</w:t>
            </w:r>
          </w:p>
        </w:tc>
        <w:tc>
          <w:tcPr>
            <w:tcW w:w="8100" w:type="dxa"/>
          </w:tcPr>
          <w:p w:rsidR="00B06268" w:rsidRDefault="00B06268">
            <w:pPr>
              <w:rPr>
                <w:color w:val="0000FF"/>
              </w:rPr>
            </w:pPr>
          </w:p>
        </w:tc>
      </w:tr>
      <w:tr w:rsidR="00B06268">
        <w:tc>
          <w:tcPr>
            <w:tcW w:w="1285" w:type="dxa"/>
            <w:shd w:val="pct10" w:color="000000" w:fill="FFFFFF"/>
          </w:tcPr>
          <w:p w:rsidR="00B06268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8100" w:type="dxa"/>
          </w:tcPr>
          <w:p w:rsidR="00B06268" w:rsidRDefault="00B06268" w:rsidP="00C64D4F">
            <w:pPr>
              <w:rPr>
                <w:color w:val="0000FF"/>
              </w:rPr>
            </w:pPr>
          </w:p>
        </w:tc>
      </w:tr>
    </w:tbl>
    <w:p w:rsidR="00B06268" w:rsidRDefault="00B06268">
      <w:pPr>
        <w:pStyle w:val="Cabealho"/>
        <w:tabs>
          <w:tab w:val="clear" w:pos="4320"/>
          <w:tab w:val="clear" w:pos="8640"/>
        </w:tabs>
      </w:pPr>
    </w:p>
    <w:p w:rsidR="00B06268" w:rsidRDefault="00B06268">
      <w:pPr>
        <w:pStyle w:val="Cabealho"/>
        <w:tabs>
          <w:tab w:val="clear" w:pos="4320"/>
          <w:tab w:val="clear" w:pos="8640"/>
        </w:tabs>
        <w:jc w:val="center"/>
      </w:pPr>
      <w:bookmarkStart w:id="0" w:name="_Toc28671939"/>
      <w:bookmarkStart w:id="1" w:name="_Toc28671985"/>
      <w:r>
        <w:rPr>
          <w:b/>
          <w:sz w:val="28"/>
        </w:rPr>
        <w:t>Envolvidos de TI na elaboração do Documento de Visão</w:t>
      </w:r>
      <w:bookmarkEnd w:id="0"/>
      <w:bookmarkEnd w:id="1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60"/>
      </w:tblGrid>
      <w:tr w:rsidR="00B06268">
        <w:trPr>
          <w:cantSplit/>
        </w:trPr>
        <w:tc>
          <w:tcPr>
            <w:tcW w:w="9360" w:type="dxa"/>
            <w:shd w:val="pct10" w:color="000000" w:fill="FFFFFF"/>
            <w:vAlign w:val="center"/>
          </w:tcPr>
          <w:p w:rsidR="00B06268" w:rsidRDefault="00B06268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06268">
        <w:trPr>
          <w:cantSplit/>
        </w:trPr>
        <w:tc>
          <w:tcPr>
            <w:tcW w:w="9360" w:type="dxa"/>
          </w:tcPr>
          <w:p w:rsidR="00B06268" w:rsidRDefault="00B06268">
            <w:pPr>
              <w:pStyle w:val="Cabealho"/>
              <w:jc w:val="left"/>
              <w:rPr>
                <w:color w:val="0000FF"/>
              </w:rPr>
            </w:pPr>
          </w:p>
        </w:tc>
      </w:tr>
      <w:tr w:rsidR="00B06268">
        <w:trPr>
          <w:cantSplit/>
        </w:trPr>
        <w:tc>
          <w:tcPr>
            <w:tcW w:w="9360" w:type="dxa"/>
          </w:tcPr>
          <w:p w:rsidR="00B06268" w:rsidRDefault="00B06268" w:rsidP="00C64D4F">
            <w:pPr>
              <w:pStyle w:val="Cabealho"/>
              <w:jc w:val="left"/>
              <w:rPr>
                <w:color w:val="0000FF"/>
              </w:rPr>
            </w:pPr>
          </w:p>
        </w:tc>
      </w:tr>
      <w:tr w:rsidR="00B06268">
        <w:trPr>
          <w:cantSplit/>
        </w:trPr>
        <w:tc>
          <w:tcPr>
            <w:tcW w:w="9360" w:type="dxa"/>
          </w:tcPr>
          <w:p w:rsidR="00B06268" w:rsidRDefault="00B06268">
            <w:pPr>
              <w:pStyle w:val="Cabealho"/>
              <w:jc w:val="left"/>
              <w:rPr>
                <w:color w:val="0000FF"/>
              </w:rPr>
            </w:pPr>
          </w:p>
        </w:tc>
      </w:tr>
    </w:tbl>
    <w:p w:rsidR="00B06268" w:rsidRDefault="00B06268">
      <w:pPr>
        <w:pStyle w:val="Cabealho"/>
        <w:tabs>
          <w:tab w:val="clear" w:pos="4320"/>
          <w:tab w:val="clear" w:pos="8640"/>
        </w:tabs>
      </w:pPr>
    </w:p>
    <w:p w:rsidR="00B06268" w:rsidRDefault="00B06268">
      <w:pPr>
        <w:jc w:val="center"/>
      </w:pPr>
      <w:r>
        <w:rPr>
          <w:b/>
          <w:sz w:val="28"/>
        </w:rPr>
        <w:t>Controle de Versão</w:t>
      </w: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"/>
        <w:gridCol w:w="1170"/>
        <w:gridCol w:w="1350"/>
        <w:gridCol w:w="4140"/>
        <w:gridCol w:w="1800"/>
      </w:tblGrid>
      <w:tr w:rsidR="00B06268">
        <w:trPr>
          <w:cantSplit/>
          <w:trHeight w:val="294"/>
        </w:trPr>
        <w:tc>
          <w:tcPr>
            <w:tcW w:w="900" w:type="dxa"/>
            <w:shd w:val="pct10" w:color="000000" w:fill="FFFFFF"/>
          </w:tcPr>
          <w:p w:rsidR="00B06268" w:rsidRDefault="00B06268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70" w:type="dxa"/>
            <w:shd w:val="pct10" w:color="000000" w:fill="FFFFFF"/>
          </w:tcPr>
          <w:p w:rsidR="00B06268" w:rsidRDefault="00B06268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Controle</w:t>
            </w:r>
          </w:p>
        </w:tc>
        <w:tc>
          <w:tcPr>
            <w:tcW w:w="1350" w:type="dxa"/>
            <w:shd w:val="pct10" w:color="000000" w:fill="FFFFFF"/>
          </w:tcPr>
          <w:p w:rsidR="00B06268" w:rsidRDefault="00B06268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140" w:type="dxa"/>
            <w:shd w:val="pct10" w:color="000000" w:fill="FFFFFF"/>
          </w:tcPr>
          <w:p w:rsidR="00B06268" w:rsidRDefault="00B06268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Razões para alteração</w:t>
            </w:r>
          </w:p>
        </w:tc>
        <w:tc>
          <w:tcPr>
            <w:tcW w:w="1800" w:type="dxa"/>
            <w:shd w:val="pct10" w:color="000000" w:fill="FFFFFF"/>
          </w:tcPr>
          <w:p w:rsidR="00B06268" w:rsidRDefault="00B06268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B06268">
        <w:trPr>
          <w:cantSplit/>
        </w:trPr>
        <w:tc>
          <w:tcPr>
            <w:tcW w:w="90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17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350" w:type="dxa"/>
          </w:tcPr>
          <w:p w:rsidR="00B06268" w:rsidRDefault="00B06268" w:rsidP="005953BD">
            <w:pPr>
              <w:pStyle w:val="Cabealho"/>
              <w:jc w:val="center"/>
            </w:pPr>
          </w:p>
        </w:tc>
        <w:tc>
          <w:tcPr>
            <w:tcW w:w="4140" w:type="dxa"/>
          </w:tcPr>
          <w:p w:rsidR="00B06268" w:rsidRDefault="00B06268">
            <w:pPr>
              <w:pStyle w:val="Cabealho"/>
            </w:pPr>
          </w:p>
        </w:tc>
        <w:tc>
          <w:tcPr>
            <w:tcW w:w="1800" w:type="dxa"/>
          </w:tcPr>
          <w:p w:rsidR="00B06268" w:rsidRDefault="00B06268">
            <w:pPr>
              <w:pStyle w:val="Cabealho"/>
            </w:pPr>
          </w:p>
        </w:tc>
      </w:tr>
      <w:tr w:rsidR="00B06268">
        <w:trPr>
          <w:cantSplit/>
        </w:trPr>
        <w:tc>
          <w:tcPr>
            <w:tcW w:w="90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17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35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4140" w:type="dxa"/>
          </w:tcPr>
          <w:p w:rsidR="00B06268" w:rsidRDefault="00B06268">
            <w:pPr>
              <w:pStyle w:val="Cabealho"/>
            </w:pPr>
          </w:p>
        </w:tc>
        <w:tc>
          <w:tcPr>
            <w:tcW w:w="1800" w:type="dxa"/>
          </w:tcPr>
          <w:p w:rsidR="00B06268" w:rsidRDefault="00B06268">
            <w:pPr>
              <w:pStyle w:val="Cabealho"/>
            </w:pPr>
          </w:p>
        </w:tc>
      </w:tr>
      <w:tr w:rsidR="00B06268">
        <w:trPr>
          <w:cantSplit/>
        </w:trPr>
        <w:tc>
          <w:tcPr>
            <w:tcW w:w="90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17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35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4140" w:type="dxa"/>
          </w:tcPr>
          <w:p w:rsidR="00B06268" w:rsidRDefault="00B06268">
            <w:pPr>
              <w:pStyle w:val="Cabealho"/>
            </w:pPr>
          </w:p>
        </w:tc>
        <w:tc>
          <w:tcPr>
            <w:tcW w:w="1800" w:type="dxa"/>
          </w:tcPr>
          <w:p w:rsidR="00B06268" w:rsidRDefault="00B06268">
            <w:pPr>
              <w:pStyle w:val="Cabealho"/>
            </w:pPr>
          </w:p>
        </w:tc>
      </w:tr>
      <w:tr w:rsidR="00B06268">
        <w:trPr>
          <w:cantSplit/>
        </w:trPr>
        <w:tc>
          <w:tcPr>
            <w:tcW w:w="90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17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35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4140" w:type="dxa"/>
          </w:tcPr>
          <w:p w:rsidR="00B06268" w:rsidRDefault="00B06268">
            <w:pPr>
              <w:pStyle w:val="Cabealho"/>
            </w:pPr>
          </w:p>
        </w:tc>
        <w:tc>
          <w:tcPr>
            <w:tcW w:w="1800" w:type="dxa"/>
          </w:tcPr>
          <w:p w:rsidR="00B06268" w:rsidRDefault="00B06268">
            <w:pPr>
              <w:pStyle w:val="Cabealho"/>
            </w:pPr>
          </w:p>
        </w:tc>
      </w:tr>
      <w:tr w:rsidR="00B06268">
        <w:trPr>
          <w:cantSplit/>
        </w:trPr>
        <w:tc>
          <w:tcPr>
            <w:tcW w:w="90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17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35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4140" w:type="dxa"/>
          </w:tcPr>
          <w:p w:rsidR="00B06268" w:rsidRDefault="00B06268">
            <w:pPr>
              <w:pStyle w:val="Cabealho"/>
            </w:pPr>
          </w:p>
        </w:tc>
        <w:tc>
          <w:tcPr>
            <w:tcW w:w="1800" w:type="dxa"/>
          </w:tcPr>
          <w:p w:rsidR="00B06268" w:rsidRDefault="00B06268">
            <w:pPr>
              <w:pStyle w:val="Cabealho"/>
            </w:pPr>
          </w:p>
        </w:tc>
      </w:tr>
      <w:tr w:rsidR="00B06268">
        <w:trPr>
          <w:cantSplit/>
        </w:trPr>
        <w:tc>
          <w:tcPr>
            <w:tcW w:w="90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17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35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4140" w:type="dxa"/>
          </w:tcPr>
          <w:p w:rsidR="00B06268" w:rsidRDefault="00B06268">
            <w:pPr>
              <w:pStyle w:val="Cabealho"/>
            </w:pPr>
          </w:p>
        </w:tc>
        <w:tc>
          <w:tcPr>
            <w:tcW w:w="1800" w:type="dxa"/>
          </w:tcPr>
          <w:p w:rsidR="00B06268" w:rsidRDefault="00B06268">
            <w:pPr>
              <w:pStyle w:val="Cabealho"/>
            </w:pPr>
          </w:p>
        </w:tc>
      </w:tr>
      <w:tr w:rsidR="00B06268">
        <w:trPr>
          <w:cantSplit/>
        </w:trPr>
        <w:tc>
          <w:tcPr>
            <w:tcW w:w="90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17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35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4140" w:type="dxa"/>
          </w:tcPr>
          <w:p w:rsidR="00B06268" w:rsidRDefault="00B06268">
            <w:pPr>
              <w:pStyle w:val="Cabealho"/>
            </w:pPr>
          </w:p>
        </w:tc>
        <w:tc>
          <w:tcPr>
            <w:tcW w:w="1800" w:type="dxa"/>
          </w:tcPr>
          <w:p w:rsidR="00B06268" w:rsidRDefault="00B06268">
            <w:pPr>
              <w:pStyle w:val="Cabealho"/>
            </w:pPr>
          </w:p>
        </w:tc>
      </w:tr>
      <w:tr w:rsidR="00B06268">
        <w:trPr>
          <w:cantSplit/>
        </w:trPr>
        <w:tc>
          <w:tcPr>
            <w:tcW w:w="90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17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35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4140" w:type="dxa"/>
          </w:tcPr>
          <w:p w:rsidR="00B06268" w:rsidRDefault="00B06268">
            <w:pPr>
              <w:pStyle w:val="Cabealho"/>
            </w:pPr>
          </w:p>
        </w:tc>
        <w:tc>
          <w:tcPr>
            <w:tcW w:w="1800" w:type="dxa"/>
          </w:tcPr>
          <w:p w:rsidR="00B06268" w:rsidRDefault="00B06268">
            <w:pPr>
              <w:pStyle w:val="Cabealho"/>
            </w:pPr>
          </w:p>
        </w:tc>
      </w:tr>
      <w:tr w:rsidR="00B06268">
        <w:trPr>
          <w:cantSplit/>
        </w:trPr>
        <w:tc>
          <w:tcPr>
            <w:tcW w:w="90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17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1350" w:type="dxa"/>
          </w:tcPr>
          <w:p w:rsidR="00B06268" w:rsidRDefault="00B06268">
            <w:pPr>
              <w:pStyle w:val="Cabealho"/>
              <w:jc w:val="center"/>
            </w:pPr>
          </w:p>
        </w:tc>
        <w:tc>
          <w:tcPr>
            <w:tcW w:w="4140" w:type="dxa"/>
          </w:tcPr>
          <w:p w:rsidR="00B06268" w:rsidRDefault="00B06268">
            <w:pPr>
              <w:pStyle w:val="Cabealho"/>
            </w:pPr>
          </w:p>
        </w:tc>
        <w:tc>
          <w:tcPr>
            <w:tcW w:w="1800" w:type="dxa"/>
          </w:tcPr>
          <w:p w:rsidR="00B06268" w:rsidRDefault="00B06268">
            <w:pPr>
              <w:pStyle w:val="Cabealho"/>
            </w:pPr>
          </w:p>
        </w:tc>
      </w:tr>
    </w:tbl>
    <w:p w:rsidR="00B06268" w:rsidRDefault="00B06268">
      <w:pPr>
        <w:jc w:val="center"/>
      </w:pPr>
    </w:p>
    <w:p w:rsidR="00B06268" w:rsidRDefault="00B06268">
      <w:pPr>
        <w:jc w:val="center"/>
        <w:rPr>
          <w:b/>
          <w:sz w:val="30"/>
        </w:rPr>
      </w:pPr>
      <w:r>
        <w:br w:type="page"/>
      </w:r>
      <w:r>
        <w:rPr>
          <w:b/>
          <w:sz w:val="30"/>
        </w:rPr>
        <w:lastRenderedPageBreak/>
        <w:t>Índice</w:t>
      </w:r>
    </w:p>
    <w:p w:rsidR="00B06268" w:rsidRDefault="00B06268">
      <w:r>
        <w:t xml:space="preserve"> </w:t>
      </w:r>
    </w:p>
    <w:p w:rsidR="00A21F63" w:rsidRDefault="009E160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 w:rsidRPr="009E1608">
        <w:rPr>
          <w:b w:val="0"/>
        </w:rPr>
        <w:fldChar w:fldCharType="begin"/>
      </w:r>
      <w:r w:rsidR="00B06268">
        <w:rPr>
          <w:b w:val="0"/>
        </w:rPr>
        <w:instrText xml:space="preserve"> TOC \o "1-3" \h \z </w:instrText>
      </w:r>
      <w:r w:rsidRPr="009E1608">
        <w:rPr>
          <w:b w:val="0"/>
        </w:rPr>
        <w:fldChar w:fldCharType="separate"/>
      </w:r>
      <w:hyperlink w:anchor="_Toc283801468" w:history="1">
        <w:r w:rsidR="00A21F63" w:rsidRPr="006845E3">
          <w:rPr>
            <w:rStyle w:val="Hyperlink"/>
            <w:noProof/>
          </w:rPr>
          <w:t>1.</w:t>
        </w:r>
        <w:r w:rsidR="00A21F63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A21F63" w:rsidRPr="006845E3">
          <w:rPr>
            <w:rStyle w:val="Hyperlink"/>
            <w:noProof/>
          </w:rPr>
          <w:t>Introdução</w:t>
        </w:r>
        <w:r w:rsidR="00A21F63">
          <w:rPr>
            <w:noProof/>
            <w:webHidden/>
          </w:rPr>
          <w:tab/>
        </w:r>
        <w:r w:rsidR="00A21F63">
          <w:rPr>
            <w:noProof/>
            <w:webHidden/>
          </w:rPr>
          <w:fldChar w:fldCharType="begin"/>
        </w:r>
        <w:r w:rsidR="00A21F63">
          <w:rPr>
            <w:noProof/>
            <w:webHidden/>
          </w:rPr>
          <w:instrText xml:space="preserve"> PAGEREF _Toc283801468 \h </w:instrText>
        </w:r>
        <w:r w:rsidR="00A21F63">
          <w:rPr>
            <w:noProof/>
            <w:webHidden/>
          </w:rPr>
        </w:r>
        <w:r w:rsidR="00A21F63">
          <w:rPr>
            <w:noProof/>
            <w:webHidden/>
          </w:rPr>
          <w:fldChar w:fldCharType="separate"/>
        </w:r>
        <w:r w:rsidR="00A21F63">
          <w:rPr>
            <w:noProof/>
            <w:webHidden/>
          </w:rPr>
          <w:t>4</w:t>
        </w:r>
        <w:r w:rsidR="00A21F63"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69" w:history="1">
        <w:r w:rsidRPr="006845E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Objetivo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70" w:history="1">
        <w:r w:rsidRPr="006845E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71" w:history="1">
        <w:r w:rsidRPr="006845E3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72" w:history="1">
        <w:r w:rsidRPr="006845E3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83801473" w:history="1">
        <w:r w:rsidRPr="006845E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Pr="006845E3">
          <w:rPr>
            <w:rStyle w:val="Hyperlink"/>
            <w:noProof/>
          </w:rPr>
          <w:t>Partes Envolvidas 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83801474" w:history="1">
        <w:r w:rsidRPr="006845E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Pr="006845E3">
          <w:rPr>
            <w:rStyle w:val="Hyperlink"/>
            <w:noProof/>
          </w:rPr>
          <w:t>Posicionamento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75" w:history="1">
        <w:r w:rsidRPr="006845E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Visão Geral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76" w:history="1">
        <w:r w:rsidRPr="006845E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Sentença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77" w:history="1">
        <w:r w:rsidRPr="006845E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Necessidades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83801478" w:history="1">
        <w:r w:rsidRPr="006845E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Pr="006845E3">
          <w:rPr>
            <w:rStyle w:val="Hyperlink"/>
            <w:noProof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79" w:history="1">
        <w:r w:rsidRPr="006845E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Visão da Situação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80" w:history="1">
        <w:r w:rsidRPr="006845E3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81" w:history="1">
        <w:r w:rsidRPr="006845E3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Premissas e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82" w:history="1">
        <w:r w:rsidRPr="006845E3">
          <w:rPr>
            <w:rStyle w:val="Hyperlink"/>
            <w:b/>
            <w:bCs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b/>
            <w:bCs/>
            <w:noProof/>
          </w:rPr>
          <w:t>Recursos e Prazos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83" w:history="1">
        <w:r w:rsidRPr="006845E3">
          <w:rPr>
            <w:rStyle w:val="Hyperlink"/>
            <w:b/>
            <w:bCs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b/>
            <w:bCs/>
            <w:noProof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84" w:history="1">
        <w:r w:rsidRPr="006845E3">
          <w:rPr>
            <w:rStyle w:val="Hyperlink"/>
            <w:b/>
            <w:bCs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b/>
            <w:bCs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85" w:history="1">
        <w:r w:rsidRPr="006845E3">
          <w:rPr>
            <w:rStyle w:val="Hyperlink"/>
            <w:b/>
            <w:bCs/>
            <w:noProof/>
          </w:rPr>
          <w:t>4.3.4.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b/>
            <w:bCs/>
            <w:noProof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86" w:history="1">
        <w:r w:rsidRPr="006845E3">
          <w:rPr>
            <w:rStyle w:val="Hyperlink"/>
            <w:b/>
            <w:bCs/>
            <w:noProof/>
          </w:rPr>
          <w:t>4.3.5.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b/>
            <w:bCs/>
            <w:noProof/>
          </w:rPr>
          <w:t>Requisitos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1F63" w:rsidRDefault="00A21F63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83801487" w:history="1">
        <w:r w:rsidRPr="006845E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Pr="006845E3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_Toc283801487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6268" w:rsidRDefault="009E1608">
      <w:pPr>
        <w:pStyle w:val="Sumrio3"/>
      </w:pPr>
      <w:r>
        <w:rPr>
          <w:b/>
          <w:sz w:val="22"/>
        </w:rPr>
        <w:fldChar w:fldCharType="end"/>
      </w:r>
    </w:p>
    <w:p w:rsidR="00B06268" w:rsidRDefault="00B06268">
      <w:pPr>
        <w:pStyle w:val="Ttulo1"/>
        <w:numPr>
          <w:ilvl w:val="0"/>
          <w:numId w:val="10"/>
        </w:numPr>
      </w:pPr>
      <w:r>
        <w:br w:type="page"/>
      </w:r>
      <w:r>
        <w:lastRenderedPageBreak/>
        <w:t xml:space="preserve"> </w:t>
      </w:r>
      <w:bookmarkStart w:id="2" w:name="_Toc29264751"/>
      <w:bookmarkStart w:id="3" w:name="_Toc31701056"/>
      <w:bookmarkStart w:id="4" w:name="_Toc32203817"/>
      <w:bookmarkStart w:id="5" w:name="_Toc283801468"/>
      <w:r>
        <w:t>Introdução</w:t>
      </w:r>
      <w:bookmarkEnd w:id="2"/>
      <w:bookmarkEnd w:id="3"/>
      <w:bookmarkEnd w:id="4"/>
      <w:bookmarkEnd w:id="5"/>
    </w:p>
    <w:p w:rsidR="00B06268" w:rsidRDefault="00B06268">
      <w:pPr>
        <w:rPr>
          <w:color w:val="0000FF"/>
        </w:rPr>
      </w:pPr>
    </w:p>
    <w:p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6" w:name="_Toc28671940"/>
      <w:bookmarkStart w:id="7" w:name="_Toc28671986"/>
      <w:bookmarkStart w:id="8" w:name="_Toc29264752"/>
      <w:bookmarkStart w:id="9" w:name="_Toc31701057"/>
      <w:bookmarkStart w:id="10" w:name="_Toc32203818"/>
      <w:bookmarkStart w:id="11" w:name="_Toc283801469"/>
      <w:r>
        <w:t>Objetivo do Documento</w:t>
      </w:r>
      <w:bookmarkEnd w:id="6"/>
      <w:bookmarkEnd w:id="7"/>
      <w:bookmarkEnd w:id="8"/>
      <w:bookmarkEnd w:id="9"/>
      <w:bookmarkEnd w:id="10"/>
      <w:bookmarkEnd w:id="11"/>
    </w:p>
    <w:p w:rsidR="0005204E" w:rsidRDefault="0005204E" w:rsidP="0005204E">
      <w:r w:rsidRPr="005B731F">
        <w:t xml:space="preserve">Este documento apresenta uma solução de software para o projeto </w:t>
      </w:r>
      <w:r w:rsidRPr="0005204E">
        <w:rPr>
          <w:highlight w:val="yellow"/>
        </w:rPr>
        <w:t>&lt;informar nome projeto&gt;</w:t>
      </w:r>
      <w:r w:rsidRPr="005B731F">
        <w:t xml:space="preserve">, solicitado pelo cliente </w:t>
      </w:r>
      <w:r w:rsidRPr="0005204E">
        <w:rPr>
          <w:highlight w:val="yellow"/>
        </w:rPr>
        <w:t>&lt;informar nome cliente&gt;</w:t>
      </w:r>
      <w:r w:rsidRPr="005B731F">
        <w:t>, apresentando os problemas a serem solucionados, as necessidades dos principais envolvidos, o alcance do projeto e as funcionalidades esperadas do sistema.</w:t>
      </w:r>
    </w:p>
    <w:p w:rsidR="002B3852" w:rsidRDefault="002B3852">
      <w:pPr>
        <w:rPr>
          <w:color w:val="0000FF"/>
        </w:rPr>
      </w:pPr>
    </w:p>
    <w:p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12" w:name="_Toc28671942"/>
      <w:bookmarkStart w:id="13" w:name="_Toc28671988"/>
      <w:bookmarkStart w:id="14" w:name="_Toc29264753"/>
      <w:bookmarkStart w:id="15" w:name="_Toc31701058"/>
      <w:bookmarkStart w:id="16" w:name="_Toc32203819"/>
      <w:bookmarkStart w:id="17" w:name="_Toc283801470"/>
      <w:r>
        <w:t>Objetivos do Projeto</w:t>
      </w:r>
      <w:bookmarkEnd w:id="12"/>
      <w:bookmarkEnd w:id="13"/>
      <w:bookmarkEnd w:id="14"/>
      <w:bookmarkEnd w:id="15"/>
      <w:bookmarkEnd w:id="16"/>
      <w:bookmarkEnd w:id="17"/>
    </w:p>
    <w:p w:rsidR="0005204E" w:rsidRPr="0005204E" w:rsidRDefault="0005204E" w:rsidP="0005204E">
      <w:pPr>
        <w:rPr>
          <w:highlight w:val="yellow"/>
        </w:rPr>
      </w:pPr>
      <w:r w:rsidRPr="0005204E">
        <w:rPr>
          <w:highlight w:val="yellow"/>
        </w:rPr>
        <w:t>Nesse tópico, deve-se especificar o objetivo principal do projeto. Nele também aparecem as especificações dos principais processos de negócio que serão automatizados.</w:t>
      </w:r>
    </w:p>
    <w:p w:rsidR="0005204E" w:rsidRPr="005B731F" w:rsidRDefault="0005204E" w:rsidP="0005204E">
      <w:r w:rsidRPr="0005204E">
        <w:rPr>
          <w:highlight w:val="yellow"/>
        </w:rPr>
        <w:t>Resumidamente, os objetivos do projeto podem ser definidos como os benefícios que o projeto irá fornecer quando concluído.</w:t>
      </w:r>
    </w:p>
    <w:p w:rsidR="00B06268" w:rsidRDefault="00B06268">
      <w:pPr>
        <w:rPr>
          <w:color w:val="0000FF"/>
        </w:rPr>
      </w:pPr>
    </w:p>
    <w:p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18" w:name="_Toc29264754"/>
      <w:bookmarkStart w:id="19" w:name="_Toc31701059"/>
      <w:bookmarkStart w:id="20" w:name="_Toc32203820"/>
      <w:bookmarkStart w:id="21" w:name="_Toc283801471"/>
      <w:r>
        <w:t>Escopo do Projeto</w:t>
      </w:r>
      <w:bookmarkEnd w:id="18"/>
      <w:bookmarkEnd w:id="19"/>
      <w:bookmarkEnd w:id="20"/>
      <w:bookmarkEnd w:id="21"/>
    </w:p>
    <w:p w:rsidR="00C14CAD" w:rsidRDefault="00C14CAD">
      <w:pPr>
        <w:pStyle w:val="Comentarios"/>
        <w:rPr>
          <w:i w:val="0"/>
          <w:color w:val="0000FF"/>
          <w:sz w:val="22"/>
          <w:lang w:val="pt-PT"/>
        </w:rPr>
      </w:pPr>
    </w:p>
    <w:p w:rsidR="0005204E" w:rsidRPr="00903761" w:rsidRDefault="0005204E" w:rsidP="0005204E">
      <w:pPr>
        <w:spacing w:line="360" w:lineRule="auto"/>
        <w:rPr>
          <w:highlight w:val="yellow"/>
        </w:rPr>
      </w:pPr>
      <w:r w:rsidRPr="00903761">
        <w:rPr>
          <w:highlight w:val="yellow"/>
        </w:rPr>
        <w:t>Nesse tópico deve-se apresentar uma breve descrição do âmbito do projeto. Ressaltar também se o projeto contemplará integração com outros sistemas.</w:t>
      </w:r>
    </w:p>
    <w:p w:rsidR="0005204E" w:rsidRPr="00903761" w:rsidRDefault="0005204E" w:rsidP="0005204E">
      <w:pPr>
        <w:spacing w:line="360" w:lineRule="auto"/>
        <w:rPr>
          <w:highlight w:val="yellow"/>
        </w:rPr>
      </w:pPr>
      <w:r w:rsidRPr="00903761">
        <w:rPr>
          <w:highlight w:val="yellow"/>
        </w:rPr>
        <w:t>Deve-se também apresentar sucintamente os produtos finais do projeto.</w:t>
      </w:r>
    </w:p>
    <w:p w:rsidR="0005204E" w:rsidRDefault="0005204E" w:rsidP="0005204E">
      <w:pPr>
        <w:spacing w:line="360" w:lineRule="auto"/>
      </w:pPr>
      <w:r w:rsidRPr="00903761">
        <w:rPr>
          <w:highlight w:val="yellow"/>
        </w:rPr>
        <w:t>Nessa fase, não se pode pensar em como será implementada a solução.</w:t>
      </w:r>
    </w:p>
    <w:p w:rsidR="00C14CAD" w:rsidRDefault="00C14CAD">
      <w:pPr>
        <w:pStyle w:val="Comentarios"/>
        <w:rPr>
          <w:i w:val="0"/>
          <w:color w:val="0000FF"/>
          <w:sz w:val="22"/>
          <w:lang w:val="pt-PT"/>
        </w:rPr>
      </w:pPr>
    </w:p>
    <w:p w:rsidR="00B06268" w:rsidRDefault="00B06268">
      <w:pPr>
        <w:pStyle w:val="Corpodetexto"/>
      </w:pPr>
    </w:p>
    <w:p w:rsidR="00B06268" w:rsidRPr="00B01EAE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22" w:name="_Toc29264755"/>
      <w:bookmarkStart w:id="23" w:name="_Toc31701060"/>
      <w:bookmarkStart w:id="24" w:name="_Toc32203821"/>
      <w:bookmarkStart w:id="25" w:name="_Toc283801472"/>
      <w:r>
        <w:t>Referências</w:t>
      </w:r>
      <w:bookmarkEnd w:id="22"/>
      <w:bookmarkEnd w:id="23"/>
      <w:bookmarkEnd w:id="24"/>
      <w:bookmarkEnd w:id="25"/>
    </w:p>
    <w:p w:rsidR="0005204E" w:rsidRDefault="0005204E" w:rsidP="0005204E">
      <w:pPr>
        <w:spacing w:line="360" w:lineRule="auto"/>
      </w:pPr>
      <w:bookmarkStart w:id="26" w:name="_Toc28671944"/>
      <w:bookmarkStart w:id="27" w:name="_Toc28671990"/>
      <w:bookmarkStart w:id="28" w:name="_Toc29264756"/>
      <w:bookmarkStart w:id="29" w:name="_Toc31701061"/>
      <w:bookmarkStart w:id="30" w:name="_Toc32203822"/>
      <w:r w:rsidRPr="0005204E">
        <w:rPr>
          <w:highlight w:val="yellow"/>
        </w:rPr>
        <w:t>Esta subseção fornece uma lista completa de todos os documentos mencionados em qualquer outra parte do documento Visão. Identifique cada documento por título, número do relatório (se aplicável), data e organização de publicação. Especifique as fontes a partir das quais as referências podem ser obtidas. Essas informações podem ser fornecidas por um anexo ou outro documento.</w:t>
      </w:r>
    </w:p>
    <w:p w:rsidR="0005204E" w:rsidRPr="00E076DE" w:rsidRDefault="0005204E" w:rsidP="0005204E">
      <w:pPr>
        <w:spacing w:line="360" w:lineRule="auto"/>
      </w:pPr>
    </w:p>
    <w:p w:rsidR="00B06268" w:rsidRDefault="00B06268">
      <w:pPr>
        <w:pStyle w:val="Ttulo1"/>
        <w:numPr>
          <w:ilvl w:val="0"/>
          <w:numId w:val="10"/>
        </w:numPr>
      </w:pPr>
      <w:bookmarkStart w:id="31" w:name="_Toc283801473"/>
      <w:r>
        <w:t>Partes Envolvidas</w:t>
      </w:r>
      <w:bookmarkEnd w:id="26"/>
      <w:bookmarkEnd w:id="27"/>
      <w:bookmarkEnd w:id="28"/>
      <w:bookmarkEnd w:id="29"/>
      <w:bookmarkEnd w:id="30"/>
      <w:r>
        <w:t xml:space="preserve"> e Usuários</w:t>
      </w:r>
      <w:bookmarkEnd w:id="31"/>
    </w:p>
    <w:p w:rsidR="0074606C" w:rsidRDefault="0074606C" w:rsidP="0074606C">
      <w:r w:rsidRPr="0074606C">
        <w:rPr>
          <w:highlight w:val="yellow"/>
        </w:rPr>
        <w:t xml:space="preserve">Para fornecer, de maneira eficiente, produtos e serviços que atendam às reais necessidades dos usuários e envolvidos, é necessário identificar e considerar todos os </w:t>
      </w:r>
      <w:r w:rsidRPr="0074606C">
        <w:rPr>
          <w:highlight w:val="yellow"/>
        </w:rPr>
        <w:lastRenderedPageBreak/>
        <w:t>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evolvidos. Em vez disso, ela fornece a base e a justificativa que explicam por que os requisitos são necessários.</w:t>
      </w:r>
    </w:p>
    <w:p w:rsidR="0074606C" w:rsidRDefault="0074606C" w:rsidP="0074606C">
      <w:pPr>
        <w:spacing w:line="360" w:lineRule="auto"/>
      </w:pPr>
      <w:r w:rsidRPr="008A7CB1">
        <w:rPr>
          <w:highlight w:val="yellow"/>
        </w:rPr>
        <w:t>Há uma série de envolvidos que se interessam pelo desenvolvimento e nem todos eles são usuários finais. Apresente uma lista resumida desses envolvidos que não são usuários.</w:t>
      </w:r>
    </w:p>
    <w:p w:rsidR="0074606C" w:rsidRPr="00FE7576" w:rsidRDefault="0074606C" w:rsidP="0074606C"/>
    <w:p w:rsidR="00B06268" w:rsidRDefault="00B06268">
      <w:pPr>
        <w:pStyle w:val="Cabealho"/>
        <w:rPr>
          <w:color w:val="0000FF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42"/>
        <w:gridCol w:w="7000"/>
      </w:tblGrid>
      <w:tr w:rsidR="004E072E" w:rsidTr="004E072E">
        <w:tc>
          <w:tcPr>
            <w:tcW w:w="2142" w:type="dxa"/>
            <w:shd w:val="pct10" w:color="000000" w:fill="FFFFFF"/>
          </w:tcPr>
          <w:p w:rsidR="004E072E" w:rsidRDefault="004E072E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000" w:type="dxa"/>
            <w:shd w:val="pct10" w:color="000000" w:fill="FFFFFF"/>
          </w:tcPr>
          <w:p w:rsidR="004E072E" w:rsidRDefault="004E072E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4E072E" w:rsidRPr="00D92B86" w:rsidTr="004E072E">
        <w:tc>
          <w:tcPr>
            <w:tcW w:w="2142" w:type="dxa"/>
          </w:tcPr>
          <w:p w:rsidR="004E072E" w:rsidRPr="00D92B86" w:rsidRDefault="0074606C" w:rsidP="006D3906">
            <w:pPr>
              <w:pStyle w:val="Cabealho"/>
            </w:pPr>
            <w:r w:rsidRPr="00417D50">
              <w:rPr>
                <w:highlight w:val="yellow"/>
              </w:rPr>
              <w:t>Especifique o nome do tipo de envolvido</w:t>
            </w:r>
          </w:p>
        </w:tc>
        <w:tc>
          <w:tcPr>
            <w:tcW w:w="7000" w:type="dxa"/>
          </w:tcPr>
          <w:p w:rsidR="0074606C" w:rsidRPr="00417D50" w:rsidRDefault="0074606C" w:rsidP="0074606C">
            <w:pPr>
              <w:rPr>
                <w:highlight w:val="yellow"/>
              </w:rPr>
            </w:pPr>
            <w:r w:rsidRPr="00417D50">
              <w:rPr>
                <w:highlight w:val="yellow"/>
              </w:rPr>
              <w:t>Resuma as principais responsabilidades do envolvido no que diz respeito ao sistema que está sendo desenvolvido; ou seja, seu interesse como envolvido. Por exemplo, este envolvido:</w:t>
            </w:r>
          </w:p>
          <w:p w:rsidR="0074606C" w:rsidRPr="00417D50" w:rsidRDefault="0074606C" w:rsidP="0074606C">
            <w:pPr>
              <w:rPr>
                <w:highlight w:val="yellow"/>
              </w:rPr>
            </w:pPr>
            <w:r w:rsidRPr="00417D50">
              <w:rPr>
                <w:highlight w:val="yellow"/>
              </w:rPr>
              <w:t>- assegura que o sistema poderá ser mantido</w:t>
            </w:r>
          </w:p>
          <w:p w:rsidR="0074606C" w:rsidRPr="00417D50" w:rsidRDefault="0074606C" w:rsidP="0074606C">
            <w:pPr>
              <w:rPr>
                <w:highlight w:val="yellow"/>
              </w:rPr>
            </w:pPr>
            <w:r w:rsidRPr="00417D50">
              <w:rPr>
                <w:highlight w:val="yellow"/>
              </w:rPr>
              <w:t>- assegura que haverá uma demanda de mercado pelos recursos do produto</w:t>
            </w:r>
          </w:p>
          <w:p w:rsidR="0074606C" w:rsidRPr="00417D50" w:rsidRDefault="0074606C" w:rsidP="0074606C">
            <w:pPr>
              <w:rPr>
                <w:highlight w:val="yellow"/>
              </w:rPr>
            </w:pPr>
            <w:r w:rsidRPr="00417D50">
              <w:rPr>
                <w:highlight w:val="yellow"/>
              </w:rPr>
              <w:t xml:space="preserve">- monitora o andamento do projeto </w:t>
            </w:r>
          </w:p>
          <w:p w:rsidR="0074606C" w:rsidRPr="00417D50" w:rsidRDefault="0074606C" w:rsidP="0074606C">
            <w:pPr>
              <w:rPr>
                <w:highlight w:val="yellow"/>
              </w:rPr>
            </w:pPr>
            <w:r w:rsidRPr="00417D50">
              <w:rPr>
                <w:highlight w:val="yellow"/>
              </w:rPr>
              <w:t>- aprova financiamentos</w:t>
            </w:r>
          </w:p>
          <w:p w:rsidR="004E072E" w:rsidRPr="00D92B86" w:rsidRDefault="0074606C" w:rsidP="0074606C">
            <w:r w:rsidRPr="00417D50">
              <w:rPr>
                <w:highlight w:val="yellow"/>
              </w:rPr>
              <w:t>- e assim por diante</w:t>
            </w:r>
          </w:p>
        </w:tc>
      </w:tr>
      <w:tr w:rsidR="004E072E" w:rsidRPr="00D92B86" w:rsidTr="004E072E">
        <w:tc>
          <w:tcPr>
            <w:tcW w:w="2142" w:type="dxa"/>
          </w:tcPr>
          <w:p w:rsidR="004E072E" w:rsidRPr="00D92B86" w:rsidRDefault="004E072E" w:rsidP="006D3906">
            <w:pPr>
              <w:pStyle w:val="Cabealho"/>
              <w:jc w:val="left"/>
            </w:pPr>
          </w:p>
        </w:tc>
        <w:tc>
          <w:tcPr>
            <w:tcW w:w="7000" w:type="dxa"/>
          </w:tcPr>
          <w:p w:rsidR="004E072E" w:rsidRPr="00D92B86" w:rsidRDefault="004E072E" w:rsidP="00DD0409"/>
        </w:tc>
      </w:tr>
      <w:tr w:rsidR="004E072E" w:rsidRPr="00D92B86" w:rsidTr="004E072E">
        <w:tc>
          <w:tcPr>
            <w:tcW w:w="2142" w:type="dxa"/>
          </w:tcPr>
          <w:p w:rsidR="004E072E" w:rsidRPr="00D92B86" w:rsidRDefault="004E072E" w:rsidP="006D3906">
            <w:pPr>
              <w:pStyle w:val="Cabealho"/>
              <w:jc w:val="left"/>
            </w:pPr>
          </w:p>
        </w:tc>
        <w:tc>
          <w:tcPr>
            <w:tcW w:w="7000" w:type="dxa"/>
          </w:tcPr>
          <w:p w:rsidR="004E072E" w:rsidRPr="00D92B86" w:rsidRDefault="004E072E" w:rsidP="004E072E">
            <w:pPr>
              <w:pStyle w:val="Cabealho"/>
              <w:jc w:val="left"/>
            </w:pPr>
          </w:p>
        </w:tc>
      </w:tr>
    </w:tbl>
    <w:p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:rsidR="00D707A8" w:rsidRDefault="00D707A8">
      <w:pPr>
        <w:pStyle w:val="Comentarios"/>
        <w:rPr>
          <w:i w:val="0"/>
          <w:color w:val="0000FF"/>
          <w:sz w:val="22"/>
          <w:lang w:val="pt-PT"/>
        </w:rPr>
      </w:pPr>
    </w:p>
    <w:p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:rsidR="00B06268" w:rsidRDefault="00B06268">
      <w:pPr>
        <w:pStyle w:val="Ttulo1"/>
        <w:numPr>
          <w:ilvl w:val="0"/>
          <w:numId w:val="10"/>
        </w:numPr>
      </w:pPr>
      <w:bookmarkStart w:id="32" w:name="_Toc283801474"/>
      <w:r>
        <w:t>Posicionamento</w:t>
      </w:r>
      <w:bookmarkEnd w:id="32"/>
    </w:p>
    <w:p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33" w:name="_Toc29264758"/>
      <w:bookmarkStart w:id="34" w:name="_Toc31701063"/>
      <w:bookmarkStart w:id="35" w:name="_Toc32203824"/>
      <w:bookmarkStart w:id="36" w:name="_Toc283801475"/>
      <w:r>
        <w:t>Visão Geral do Problema</w:t>
      </w:r>
      <w:bookmarkEnd w:id="33"/>
      <w:bookmarkEnd w:id="34"/>
      <w:bookmarkEnd w:id="35"/>
      <w:bookmarkEnd w:id="36"/>
    </w:p>
    <w:p w:rsidR="0074606C" w:rsidRPr="0074606C" w:rsidRDefault="0074606C" w:rsidP="0074606C">
      <w:pPr>
        <w:spacing w:line="360" w:lineRule="auto"/>
        <w:rPr>
          <w:highlight w:val="yellow"/>
        </w:rPr>
      </w:pPr>
      <w:r w:rsidRPr="0074606C">
        <w:rPr>
          <w:highlight w:val="yellow"/>
        </w:rPr>
        <w:t>Nesse item, deve-se descrever a situação proposta para solucionar o problema. Ressalte as vantagens desta solução sobre a existente atualmente.</w:t>
      </w:r>
    </w:p>
    <w:p w:rsidR="0074606C" w:rsidRDefault="0074606C" w:rsidP="0074606C">
      <w:pPr>
        <w:spacing w:line="360" w:lineRule="auto"/>
      </w:pPr>
      <w:r w:rsidRPr="0074606C">
        <w:rPr>
          <w:highlight w:val="yellow"/>
        </w:rPr>
        <w:t>Caso seja identificado que não há solução viável para o problema apresentado pelo cliente, deve ser evidenciado neste item.</w:t>
      </w:r>
    </w:p>
    <w:p w:rsidR="00C314F7" w:rsidRDefault="00C314F7">
      <w:pPr>
        <w:rPr>
          <w:color w:val="0000FF"/>
        </w:rPr>
      </w:pPr>
    </w:p>
    <w:p w:rsidR="004020E0" w:rsidRDefault="004020E0">
      <w:pPr>
        <w:rPr>
          <w:color w:val="0000FF"/>
        </w:rPr>
      </w:pPr>
    </w:p>
    <w:p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37" w:name="_Toc31701064"/>
      <w:bookmarkStart w:id="38" w:name="_Toc32203825"/>
      <w:bookmarkStart w:id="39" w:name="_Toc29264759"/>
      <w:bookmarkStart w:id="40" w:name="_Toc283801476"/>
      <w:r>
        <w:t>Sentença do Problema</w:t>
      </w:r>
      <w:bookmarkEnd w:id="37"/>
      <w:bookmarkEnd w:id="38"/>
      <w:bookmarkEnd w:id="40"/>
    </w:p>
    <w:p w:rsidR="00B06268" w:rsidRDefault="00B06268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00"/>
        <w:gridCol w:w="5760"/>
      </w:tblGrid>
      <w:tr w:rsidR="00B06268">
        <w:tc>
          <w:tcPr>
            <w:tcW w:w="3600" w:type="dxa"/>
            <w:tcBorders>
              <w:bottom w:val="single" w:sz="4" w:space="0" w:color="auto"/>
            </w:tcBorders>
            <w:shd w:val="pct10" w:color="000000" w:fill="FFFFFF"/>
          </w:tcPr>
          <w:p w:rsidR="00B06268" w:rsidRDefault="00B06268">
            <w:pPr>
              <w:pStyle w:val="Ttulo4"/>
            </w:pPr>
            <w:r>
              <w:t>O problema de</w:t>
            </w:r>
          </w:p>
        </w:tc>
        <w:tc>
          <w:tcPr>
            <w:tcW w:w="5760" w:type="dxa"/>
          </w:tcPr>
          <w:p w:rsidR="00B06268" w:rsidRPr="00A21F63" w:rsidRDefault="00A21F63" w:rsidP="00165F76">
            <w:pPr>
              <w:rPr>
                <w:highlight w:val="yellow"/>
              </w:rPr>
            </w:pPr>
            <w:r w:rsidRPr="00A21F63">
              <w:rPr>
                <w:highlight w:val="yellow"/>
              </w:rPr>
              <w:t>[descrição do problema]</w:t>
            </w:r>
          </w:p>
        </w:tc>
      </w:tr>
      <w:tr w:rsidR="00B06268">
        <w:tc>
          <w:tcPr>
            <w:tcW w:w="3600" w:type="dxa"/>
            <w:tcBorders>
              <w:bottom w:val="single" w:sz="4" w:space="0" w:color="auto"/>
            </w:tcBorders>
            <w:shd w:val="pct10" w:color="000000" w:fill="FFFFFF"/>
          </w:tcPr>
          <w:p w:rsidR="00B06268" w:rsidRDefault="00B06268">
            <w:pPr>
              <w:rPr>
                <w:b/>
              </w:rPr>
            </w:pPr>
            <w:r>
              <w:rPr>
                <w:b/>
              </w:rPr>
              <w:t>Afeta</w:t>
            </w:r>
          </w:p>
        </w:tc>
        <w:tc>
          <w:tcPr>
            <w:tcW w:w="5760" w:type="dxa"/>
          </w:tcPr>
          <w:p w:rsidR="00B06268" w:rsidRPr="00A21F63" w:rsidRDefault="00A21F63">
            <w:pPr>
              <w:rPr>
                <w:highlight w:val="yellow"/>
              </w:rPr>
            </w:pPr>
            <w:r w:rsidRPr="00A21F63">
              <w:rPr>
                <w:highlight w:val="yellow"/>
              </w:rPr>
              <w:t>[descrição do que é afetado pelo problema]</w:t>
            </w:r>
          </w:p>
        </w:tc>
      </w:tr>
      <w:tr w:rsidR="00B06268">
        <w:tc>
          <w:tcPr>
            <w:tcW w:w="3600" w:type="dxa"/>
            <w:shd w:val="pct10" w:color="000000" w:fill="FFFFFF"/>
          </w:tcPr>
          <w:p w:rsidR="00B06268" w:rsidRDefault="00B06268">
            <w:pPr>
              <w:rPr>
                <w:b/>
              </w:rPr>
            </w:pPr>
            <w:r>
              <w:rPr>
                <w:b/>
              </w:rPr>
              <w:t>O impacto disso é</w:t>
            </w:r>
          </w:p>
        </w:tc>
        <w:tc>
          <w:tcPr>
            <w:tcW w:w="5760" w:type="dxa"/>
          </w:tcPr>
          <w:p w:rsidR="00B06268" w:rsidRPr="00A21F63" w:rsidRDefault="00A21F63" w:rsidP="001E4D25">
            <w:pPr>
              <w:rPr>
                <w:highlight w:val="yellow"/>
              </w:rPr>
            </w:pPr>
            <w:r w:rsidRPr="00A21F63">
              <w:rPr>
                <w:highlight w:val="yellow"/>
              </w:rPr>
              <w:t>[descrição do impacto do problema]</w:t>
            </w:r>
            <w:r w:rsidR="00B06268" w:rsidRPr="00A21F63">
              <w:rPr>
                <w:highlight w:val="yellow"/>
              </w:rPr>
              <w:t xml:space="preserve"> </w:t>
            </w:r>
          </w:p>
        </w:tc>
      </w:tr>
      <w:tr w:rsidR="00B06268">
        <w:tc>
          <w:tcPr>
            <w:tcW w:w="3600" w:type="dxa"/>
            <w:shd w:val="pct10" w:color="000000" w:fill="FFFFFF"/>
          </w:tcPr>
          <w:p w:rsidR="00B06268" w:rsidRDefault="00B06268">
            <w:pPr>
              <w:rPr>
                <w:b/>
              </w:rPr>
            </w:pPr>
            <w:r>
              <w:rPr>
                <w:b/>
              </w:rPr>
              <w:t>Uma solução de sucesso permitiria</w:t>
            </w:r>
          </w:p>
        </w:tc>
        <w:tc>
          <w:tcPr>
            <w:tcW w:w="5760" w:type="dxa"/>
          </w:tcPr>
          <w:p w:rsidR="00B06268" w:rsidRPr="00A21F63" w:rsidRDefault="00A21F63" w:rsidP="00A21F63">
            <w:pPr>
              <w:rPr>
                <w:highlight w:val="yellow"/>
              </w:rPr>
            </w:pPr>
            <w:r w:rsidRPr="00A21F63">
              <w:rPr>
                <w:highlight w:val="yellow"/>
              </w:rPr>
              <w:t>[descrição da solução]</w:t>
            </w:r>
            <w:r w:rsidR="00B06268" w:rsidRPr="00A21F63">
              <w:rPr>
                <w:highlight w:val="yellow"/>
              </w:rPr>
              <w:t xml:space="preserve"> </w:t>
            </w:r>
          </w:p>
        </w:tc>
      </w:tr>
    </w:tbl>
    <w:p w:rsidR="00B06268" w:rsidRDefault="00B06268"/>
    <w:p w:rsidR="00F81D74" w:rsidRDefault="00F81D74"/>
    <w:p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41" w:name="_Toc31701065"/>
      <w:bookmarkStart w:id="42" w:name="_Toc32203826"/>
      <w:bookmarkStart w:id="43" w:name="_Toc283801477"/>
      <w:r>
        <w:t>Necessidades dos Envolvidos</w:t>
      </w:r>
      <w:bookmarkEnd w:id="39"/>
      <w:bookmarkEnd w:id="41"/>
      <w:bookmarkEnd w:id="42"/>
      <w:bookmarkEnd w:id="43"/>
    </w:p>
    <w:p w:rsidR="00A55323" w:rsidRDefault="00A55323" w:rsidP="00A55323">
      <w:pPr>
        <w:spacing w:line="360" w:lineRule="auto"/>
      </w:pPr>
      <w:r w:rsidRPr="00A55323">
        <w:rPr>
          <w:highlight w:val="yellow"/>
        </w:rPr>
        <w:t>Nesse item, deve-se descrever a</w:t>
      </w:r>
      <w:r>
        <w:rPr>
          <w:highlight w:val="yellow"/>
        </w:rPr>
        <w:t xml:space="preserve">s necessidades dos envolvidos com relação a </w:t>
      </w:r>
      <w:r w:rsidRPr="00A55323">
        <w:rPr>
          <w:highlight w:val="yellow"/>
        </w:rPr>
        <w:t xml:space="preserve">proposta para solucionar o problema. </w:t>
      </w:r>
    </w:p>
    <w:p w:rsidR="00B06268" w:rsidRDefault="00B06268">
      <w:pPr>
        <w:rPr>
          <w:color w:val="0000FF"/>
        </w:rPr>
      </w:pPr>
    </w:p>
    <w:p w:rsidR="002D0E6F" w:rsidRDefault="002D0E6F">
      <w:pPr>
        <w:pStyle w:val="Corpodetexto"/>
      </w:pPr>
    </w:p>
    <w:p w:rsidR="00B06268" w:rsidRDefault="00B06268">
      <w:pPr>
        <w:pStyle w:val="Ttulo1"/>
        <w:numPr>
          <w:ilvl w:val="0"/>
          <w:numId w:val="10"/>
        </w:numPr>
      </w:pPr>
      <w:bookmarkStart w:id="44" w:name="_Toc283801478"/>
      <w:r>
        <w:t>Visão Geral do Projeto</w:t>
      </w:r>
      <w:bookmarkEnd w:id="44"/>
    </w:p>
    <w:p w:rsidR="00B06268" w:rsidRDefault="00B06268">
      <w:pPr>
        <w:pStyle w:val="Corpodetexto"/>
      </w:pPr>
    </w:p>
    <w:p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45" w:name="_Toc29264762"/>
      <w:bookmarkStart w:id="46" w:name="_Toc31701068"/>
      <w:bookmarkStart w:id="47" w:name="_Toc32203829"/>
      <w:bookmarkStart w:id="48" w:name="_Toc283801479"/>
      <w:r>
        <w:t>Visão da Situação Propost</w:t>
      </w:r>
      <w:bookmarkEnd w:id="45"/>
      <w:bookmarkEnd w:id="46"/>
      <w:bookmarkEnd w:id="47"/>
      <w:r>
        <w:t>a</w:t>
      </w:r>
      <w:bookmarkEnd w:id="48"/>
    </w:p>
    <w:p w:rsidR="00A55323" w:rsidRPr="00A55323" w:rsidRDefault="00A55323" w:rsidP="00A55323">
      <w:pPr>
        <w:spacing w:line="360" w:lineRule="auto"/>
        <w:rPr>
          <w:highlight w:val="yellow"/>
        </w:rPr>
      </w:pPr>
      <w:r w:rsidRPr="00A55323">
        <w:rPr>
          <w:highlight w:val="yellow"/>
        </w:rPr>
        <w:t xml:space="preserve">Nesse item, deve-se descrever a situação proposta para solucionar o problema. </w:t>
      </w:r>
      <w:r>
        <w:rPr>
          <w:highlight w:val="yellow"/>
        </w:rPr>
        <w:t xml:space="preserve">Descreva as funcionalidades, premissas e restrições. Pode ser utilizado um diagrama de casos de uso ou diagrama de contexto para ilustrar </w:t>
      </w:r>
      <w:r w:rsidR="00FA7E70">
        <w:rPr>
          <w:highlight w:val="yellow"/>
        </w:rPr>
        <w:t>melhor a solução proposta</w:t>
      </w:r>
    </w:p>
    <w:p w:rsidR="00B06268" w:rsidRDefault="00B06268">
      <w:pPr>
        <w:rPr>
          <w:color w:val="0000FF"/>
        </w:rPr>
      </w:pPr>
    </w:p>
    <w:p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49" w:name="_Toc29264764"/>
      <w:bookmarkStart w:id="50" w:name="_Toc31701070"/>
      <w:bookmarkStart w:id="51" w:name="_Toc32203831"/>
      <w:bookmarkStart w:id="52" w:name="_Toc283801480"/>
      <w:r>
        <w:t>Funcionalidades</w:t>
      </w:r>
      <w:bookmarkEnd w:id="49"/>
      <w:bookmarkEnd w:id="50"/>
      <w:bookmarkEnd w:id="51"/>
      <w:bookmarkEnd w:id="52"/>
    </w:p>
    <w:p w:rsidR="0094399B" w:rsidRPr="0094399B" w:rsidRDefault="0094399B" w:rsidP="0094399B">
      <w:pPr>
        <w:spacing w:line="360" w:lineRule="auto"/>
        <w:rPr>
          <w:highlight w:val="yellow"/>
        </w:rPr>
      </w:pPr>
      <w:r w:rsidRPr="0094399B">
        <w:rPr>
          <w:highlight w:val="yellow"/>
        </w:rPr>
        <w:t>Nesse item, deve-se descrever a situação proposta para solucionar o problema. Ressalte as vantagens desta solução sobre a existente atualmente.</w:t>
      </w:r>
    </w:p>
    <w:p w:rsidR="0094399B" w:rsidRDefault="0094399B" w:rsidP="0094399B">
      <w:pPr>
        <w:spacing w:line="360" w:lineRule="auto"/>
      </w:pPr>
      <w:r w:rsidRPr="0094399B">
        <w:rPr>
          <w:highlight w:val="yellow"/>
        </w:rPr>
        <w:t>Caso seja identificado que não há solução viável para o problema apresentado pelo cliente, deve ser evidenciado neste item.</w:t>
      </w:r>
    </w:p>
    <w:p w:rsidR="00B06268" w:rsidRDefault="00B06268" w:rsidP="0094399B">
      <w:pPr>
        <w:pStyle w:val="Comentarios"/>
        <w:rPr>
          <w:i w:val="0"/>
          <w:color w:val="0000FF"/>
          <w:sz w:val="22"/>
          <w:lang w:val="pt-PT"/>
        </w:rPr>
      </w:pPr>
    </w:p>
    <w:p w:rsidR="00B06268" w:rsidRDefault="00B06268">
      <w:pPr>
        <w:pStyle w:val="Corpodetexto"/>
      </w:pPr>
    </w:p>
    <w:p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53" w:name="_Toc29264766"/>
      <w:bookmarkStart w:id="54" w:name="_Toc31701072"/>
      <w:bookmarkStart w:id="55" w:name="_Toc32203833"/>
      <w:bookmarkStart w:id="56" w:name="_Toc283801481"/>
      <w:r>
        <w:t>Premissas e Restrições</w:t>
      </w:r>
      <w:bookmarkEnd w:id="53"/>
      <w:bookmarkEnd w:id="54"/>
      <w:bookmarkEnd w:id="55"/>
      <w:bookmarkEnd w:id="56"/>
    </w:p>
    <w:p w:rsidR="00B04FA9" w:rsidRPr="00B04FA9" w:rsidRDefault="00B04FA9" w:rsidP="00B04FA9">
      <w:pPr>
        <w:spacing w:line="360" w:lineRule="auto"/>
        <w:rPr>
          <w:highlight w:val="yellow"/>
        </w:rPr>
      </w:pPr>
      <w:r w:rsidRPr="00B04FA9">
        <w:rPr>
          <w:highlight w:val="yellow"/>
        </w:rPr>
        <w:t>Nesse item deve-se descrever na forma de tópicos as restrições ou premissas do projeto</w:t>
      </w:r>
    </w:p>
    <w:p w:rsidR="00B04FA9" w:rsidRDefault="00B04FA9" w:rsidP="00B04FA9">
      <w:pPr>
        <w:spacing w:line="360" w:lineRule="auto"/>
      </w:pPr>
      <w:r w:rsidRPr="00B04FA9">
        <w:rPr>
          <w:highlight w:val="yellow"/>
        </w:rPr>
        <w:lastRenderedPageBreak/>
        <w:t>Pode envolver orçamento, prazo, hardware, sistema operacional, requisitos não funcionais, etc.</w:t>
      </w:r>
    </w:p>
    <w:p w:rsidR="00B04FA9" w:rsidRPr="00B04FA9" w:rsidRDefault="00B04FA9" w:rsidP="00B04FA9"/>
    <w:p w:rsidR="00B06268" w:rsidRPr="00FB666D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57" w:name="_Toc283801482"/>
      <w:r w:rsidRPr="00FB666D">
        <w:rPr>
          <w:b/>
          <w:bCs/>
        </w:rPr>
        <w:t>Recursos e Prazos</w:t>
      </w:r>
      <w:bookmarkEnd w:id="57"/>
    </w:p>
    <w:p w:rsidR="00B06268" w:rsidRPr="00AA0CB3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58" w:name="_Toc283801483"/>
      <w:r w:rsidRPr="00AA0CB3">
        <w:rPr>
          <w:b/>
          <w:bCs/>
        </w:rPr>
        <w:t>Usabilidade</w:t>
      </w:r>
      <w:bookmarkEnd w:id="58"/>
    </w:p>
    <w:p w:rsidR="00B06268" w:rsidRPr="00AA0CB3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59" w:name="_Toc283801484"/>
      <w:r w:rsidRPr="00AA0CB3">
        <w:rPr>
          <w:b/>
          <w:bCs/>
        </w:rPr>
        <w:t>Confiabilidade</w:t>
      </w:r>
      <w:bookmarkEnd w:id="59"/>
    </w:p>
    <w:p w:rsidR="00B06268" w:rsidRPr="00B816A0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60" w:name="_Toc283801485"/>
      <w:r w:rsidRPr="00B816A0">
        <w:rPr>
          <w:b/>
          <w:bCs/>
        </w:rPr>
        <w:t>Desempenho</w:t>
      </w:r>
      <w:bookmarkEnd w:id="60"/>
    </w:p>
    <w:p w:rsidR="00B06268" w:rsidRPr="00B816A0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61" w:name="_Toc283801486"/>
      <w:r w:rsidRPr="00B816A0">
        <w:rPr>
          <w:b/>
          <w:bCs/>
        </w:rPr>
        <w:t>Requisitos de Projeto</w:t>
      </w:r>
      <w:bookmarkEnd w:id="61"/>
    </w:p>
    <w:p w:rsidR="004E78C3" w:rsidRDefault="004E78C3">
      <w:pPr>
        <w:pStyle w:val="Corpodetexto"/>
        <w:rPr>
          <w:color w:val="auto"/>
        </w:rPr>
      </w:pPr>
    </w:p>
    <w:p w:rsidR="004E78C3" w:rsidRDefault="004E78C3">
      <w:pPr>
        <w:pStyle w:val="Corpodetexto"/>
        <w:rPr>
          <w:color w:val="auto"/>
        </w:rPr>
      </w:pPr>
    </w:p>
    <w:p w:rsidR="00143174" w:rsidRDefault="00143174" w:rsidP="00143174">
      <w:pPr>
        <w:pStyle w:val="Ttulo2"/>
        <w:numPr>
          <w:ilvl w:val="1"/>
          <w:numId w:val="9"/>
        </w:numPr>
        <w:ind w:left="431" w:hanging="431"/>
      </w:pPr>
      <w:bookmarkStart w:id="62" w:name="_Toc283801487"/>
      <w:r>
        <w:t>Diagrama de Casos de Uso</w:t>
      </w:r>
      <w:bookmarkEnd w:id="62"/>
    </w:p>
    <w:p w:rsidR="00FA7E70" w:rsidRDefault="00FA7E70" w:rsidP="00FA7E70">
      <w:pPr>
        <w:spacing w:line="360" w:lineRule="auto"/>
      </w:pPr>
      <w:r w:rsidRPr="00FA7E70">
        <w:rPr>
          <w:highlight w:val="yellow"/>
        </w:rPr>
        <w:t>Caso seja identificado a solução pode ser ilustrada com diagrama de casos de uso ou digrama de contexto.</w:t>
      </w:r>
    </w:p>
    <w:p w:rsidR="00143174" w:rsidRPr="00143174" w:rsidRDefault="00143174" w:rsidP="00143174"/>
    <w:sectPr w:rsidR="00143174" w:rsidRPr="00143174" w:rsidSect="00E63468">
      <w:headerReference w:type="default" r:id="rId8"/>
      <w:footerReference w:type="default" r:id="rId9"/>
      <w:head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745" w:rsidRDefault="00530745">
      <w:r>
        <w:separator/>
      </w:r>
    </w:p>
  </w:endnote>
  <w:endnote w:type="continuationSeparator" w:id="0">
    <w:p w:rsidR="00530745" w:rsidRDefault="00530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nkGothic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CB5" w:rsidRDefault="00575CB5">
    <w:pPr>
      <w:pStyle w:val="Rodap"/>
      <w:pBdr>
        <w:top w:val="single" w:sz="4" w:space="1" w:color="auto"/>
      </w:pBdr>
      <w:spacing w:line="240" w:lineRule="auto"/>
      <w:rPr>
        <w:rStyle w:val="Nmerodepgina"/>
        <w:sz w:val="20"/>
      </w:rPr>
    </w:pPr>
    <w:r>
      <w:rPr>
        <w:sz w:val="20"/>
      </w:rPr>
      <w:t xml:space="preserve">UPM / FCI </w:t>
    </w:r>
    <w:r w:rsidR="00FA7E70">
      <w:rPr>
        <w:sz w:val="20"/>
      </w:rPr>
      <w:tab/>
    </w:r>
    <w:r w:rsidR="00FA7E70">
      <w:rPr>
        <w:sz w:val="20"/>
      </w:rPr>
      <w:tab/>
    </w:r>
    <w:r>
      <w:rPr>
        <w:sz w:val="20"/>
      </w:rPr>
      <w:t xml:space="preserve">Página </w:t>
    </w:r>
    <w:r w:rsidR="009E1608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9E1608">
      <w:rPr>
        <w:rStyle w:val="Nmerodepgina"/>
        <w:sz w:val="20"/>
      </w:rPr>
      <w:fldChar w:fldCharType="separate"/>
    </w:r>
    <w:r w:rsidR="00A21F63">
      <w:rPr>
        <w:rStyle w:val="Nmerodepgina"/>
        <w:noProof/>
        <w:sz w:val="20"/>
      </w:rPr>
      <w:t>3</w:t>
    </w:r>
    <w:r w:rsidR="009E1608">
      <w:rPr>
        <w:rStyle w:val="Nmerodepgina"/>
        <w:sz w:val="20"/>
      </w:rPr>
      <w:fldChar w:fldCharType="end"/>
    </w:r>
    <w:r>
      <w:rPr>
        <w:sz w:val="20"/>
      </w:rPr>
      <w:t xml:space="preserve"> de </w:t>
    </w:r>
    <w:r w:rsidR="009E1608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 w:rsidR="009E1608">
      <w:rPr>
        <w:rStyle w:val="Nmerodepgina"/>
        <w:sz w:val="20"/>
      </w:rPr>
      <w:fldChar w:fldCharType="separate"/>
    </w:r>
    <w:r w:rsidR="00A21F63">
      <w:rPr>
        <w:rStyle w:val="Nmerodepgina"/>
        <w:noProof/>
        <w:sz w:val="20"/>
      </w:rPr>
      <w:t>7</w:t>
    </w:r>
    <w:r w:rsidR="009E1608">
      <w:rPr>
        <w:rStyle w:val="Nmerodepgina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745" w:rsidRDefault="00530745">
      <w:r>
        <w:separator/>
      </w:r>
    </w:p>
  </w:footnote>
  <w:footnote w:type="continuationSeparator" w:id="0">
    <w:p w:rsidR="00530745" w:rsidRDefault="005307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4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440"/>
      <w:gridCol w:w="7901"/>
    </w:tblGrid>
    <w:tr w:rsidR="00575CB5">
      <w:trPr>
        <w:cantSplit/>
        <w:trHeight w:val="716"/>
      </w:trPr>
      <w:tc>
        <w:tcPr>
          <w:tcW w:w="1440" w:type="dxa"/>
        </w:tcPr>
        <w:p w:rsidR="00575CB5" w:rsidRDefault="00575CB5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438150" cy="428625"/>
                <wp:effectExtent l="19050" t="0" r="0" b="0"/>
                <wp:docPr id="2" name="Imagem 3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1" w:type="dxa"/>
          <w:vAlign w:val="center"/>
        </w:tcPr>
        <w:p w:rsidR="00575CB5" w:rsidRDefault="00575CB5">
          <w:pPr>
            <w:pStyle w:val="Rodap"/>
            <w:jc w:val="center"/>
            <w:rPr>
              <w:rFonts w:ascii="BankGothic Lt BT" w:hAnsi="BankGothic Lt BT"/>
              <w:b/>
              <w:sz w:val="28"/>
            </w:rPr>
          </w:pPr>
          <w:r>
            <w:rPr>
              <w:rFonts w:ascii="BankGothic Lt BT" w:hAnsi="BankGothic Lt BT"/>
              <w:b/>
              <w:sz w:val="28"/>
            </w:rPr>
            <w:t>Documento de Visão</w:t>
          </w:r>
          <w:r w:rsidR="00FA7E70">
            <w:rPr>
              <w:rFonts w:ascii="BankGothic Lt BT" w:hAnsi="BankGothic Lt BT"/>
              <w:b/>
              <w:sz w:val="28"/>
            </w:rPr>
            <w:t xml:space="preserve"> Preliminar</w:t>
          </w:r>
        </w:p>
      </w:tc>
    </w:tr>
  </w:tbl>
  <w:p w:rsidR="00575CB5" w:rsidRDefault="00575CB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440"/>
      <w:gridCol w:w="7200"/>
    </w:tblGrid>
    <w:tr w:rsidR="00575CB5">
      <w:trPr>
        <w:cantSplit/>
      </w:trPr>
      <w:tc>
        <w:tcPr>
          <w:tcW w:w="1440" w:type="dxa"/>
        </w:tcPr>
        <w:p w:rsidR="00575CB5" w:rsidRDefault="00575CB5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438150" cy="428625"/>
                <wp:effectExtent l="19050" t="0" r="0" b="0"/>
                <wp:docPr id="3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575CB5" w:rsidRDefault="00575CB5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Documento de Visão</w:t>
          </w:r>
        </w:p>
      </w:tc>
    </w:tr>
  </w:tbl>
  <w:p w:rsidR="00575CB5" w:rsidRDefault="00575C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85145A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E7F406C"/>
    <w:multiLevelType w:val="hybridMultilevel"/>
    <w:tmpl w:val="63B233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FF0012"/>
    <w:multiLevelType w:val="hybridMultilevel"/>
    <w:tmpl w:val="B038E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15F77"/>
    <w:multiLevelType w:val="hybridMultilevel"/>
    <w:tmpl w:val="C61248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D5EA8"/>
    <w:multiLevelType w:val="hybridMultilevel"/>
    <w:tmpl w:val="3AC04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1C04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2">
    <w:nsid w:val="21962DC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42816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54A05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72D6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BB68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635EE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7C2D8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D0C09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21">
    <w:nsid w:val="576B5D5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826D09"/>
    <w:multiLevelType w:val="hybridMultilevel"/>
    <w:tmpl w:val="8CEA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07E2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AFD49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9FC19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EAB2A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7"/>
  </w:num>
  <w:num w:numId="3">
    <w:abstractNumId w:val="26"/>
  </w:num>
  <w:num w:numId="4">
    <w:abstractNumId w:val="21"/>
  </w:num>
  <w:num w:numId="5">
    <w:abstractNumId w:val="14"/>
  </w:num>
  <w:num w:numId="6">
    <w:abstractNumId w:val="18"/>
  </w:num>
  <w:num w:numId="7">
    <w:abstractNumId w:val="16"/>
  </w:num>
  <w:num w:numId="8">
    <w:abstractNumId w:val="12"/>
  </w:num>
  <w:num w:numId="9">
    <w:abstractNumId w:val="5"/>
  </w:num>
  <w:num w:numId="10">
    <w:abstractNumId w:val="5"/>
  </w:num>
  <w:num w:numId="11">
    <w:abstractNumId w:val="13"/>
  </w:num>
  <w:num w:numId="12">
    <w:abstractNumId w:val="19"/>
  </w:num>
  <w:num w:numId="13">
    <w:abstractNumId w:val="25"/>
  </w:num>
  <w:num w:numId="14">
    <w:abstractNumId w:val="10"/>
  </w:num>
  <w:num w:numId="15">
    <w:abstractNumId w:val="4"/>
  </w:num>
  <w:num w:numId="16">
    <w:abstractNumId w:val="15"/>
  </w:num>
  <w:num w:numId="17">
    <w:abstractNumId w:val="24"/>
  </w:num>
  <w:num w:numId="18">
    <w:abstractNumId w:val="8"/>
  </w:num>
  <w:num w:numId="19">
    <w:abstractNumId w:val="20"/>
  </w:num>
  <w:num w:numId="20">
    <w:abstractNumId w:val="11"/>
  </w:num>
  <w:num w:numId="21">
    <w:abstractNumId w:val="6"/>
  </w:num>
  <w:num w:numId="22">
    <w:abstractNumId w:val="9"/>
  </w:num>
  <w:num w:numId="23">
    <w:abstractNumId w:val="7"/>
  </w:num>
  <w:num w:numId="24">
    <w:abstractNumId w:val="2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B06268"/>
    <w:rsid w:val="000074C7"/>
    <w:rsid w:val="00021A54"/>
    <w:rsid w:val="00033C03"/>
    <w:rsid w:val="0005204E"/>
    <w:rsid w:val="000564E0"/>
    <w:rsid w:val="0006639B"/>
    <w:rsid w:val="00075971"/>
    <w:rsid w:val="00087680"/>
    <w:rsid w:val="000A2BD3"/>
    <w:rsid w:val="000E15C2"/>
    <w:rsid w:val="00115F37"/>
    <w:rsid w:val="00134B93"/>
    <w:rsid w:val="00143174"/>
    <w:rsid w:val="00157C16"/>
    <w:rsid w:val="00165F76"/>
    <w:rsid w:val="001E4D25"/>
    <w:rsid w:val="001E63B2"/>
    <w:rsid w:val="001F0407"/>
    <w:rsid w:val="001F5DC9"/>
    <w:rsid w:val="002326A4"/>
    <w:rsid w:val="002B3852"/>
    <w:rsid w:val="002D0E6F"/>
    <w:rsid w:val="002E2FE0"/>
    <w:rsid w:val="002F4012"/>
    <w:rsid w:val="0036788A"/>
    <w:rsid w:val="003B52DE"/>
    <w:rsid w:val="003D7F33"/>
    <w:rsid w:val="004020E0"/>
    <w:rsid w:val="00411D64"/>
    <w:rsid w:val="00416E12"/>
    <w:rsid w:val="00430E42"/>
    <w:rsid w:val="0043141D"/>
    <w:rsid w:val="0047555A"/>
    <w:rsid w:val="00495EA1"/>
    <w:rsid w:val="004B08B7"/>
    <w:rsid w:val="004D7175"/>
    <w:rsid w:val="004E072E"/>
    <w:rsid w:val="004E78C3"/>
    <w:rsid w:val="00525E0D"/>
    <w:rsid w:val="00530745"/>
    <w:rsid w:val="00553931"/>
    <w:rsid w:val="00575CB5"/>
    <w:rsid w:val="00593B4D"/>
    <w:rsid w:val="005953BD"/>
    <w:rsid w:val="005969C1"/>
    <w:rsid w:val="005A0246"/>
    <w:rsid w:val="005A6DB4"/>
    <w:rsid w:val="005B2736"/>
    <w:rsid w:val="005B3499"/>
    <w:rsid w:val="005E3EF4"/>
    <w:rsid w:val="005F1C90"/>
    <w:rsid w:val="00621DBB"/>
    <w:rsid w:val="00630CB6"/>
    <w:rsid w:val="006A47D4"/>
    <w:rsid w:val="006B1338"/>
    <w:rsid w:val="006C2AE8"/>
    <w:rsid w:val="006D3906"/>
    <w:rsid w:val="006E6050"/>
    <w:rsid w:val="00715BE3"/>
    <w:rsid w:val="0074491B"/>
    <w:rsid w:val="0074606C"/>
    <w:rsid w:val="0075487C"/>
    <w:rsid w:val="007D6C56"/>
    <w:rsid w:val="00835E45"/>
    <w:rsid w:val="00864FBC"/>
    <w:rsid w:val="00875B3E"/>
    <w:rsid w:val="00882091"/>
    <w:rsid w:val="008B71AA"/>
    <w:rsid w:val="008C394F"/>
    <w:rsid w:val="009013CC"/>
    <w:rsid w:val="009231E4"/>
    <w:rsid w:val="0094295B"/>
    <w:rsid w:val="0094399B"/>
    <w:rsid w:val="009456F0"/>
    <w:rsid w:val="009D6AAB"/>
    <w:rsid w:val="009E1608"/>
    <w:rsid w:val="00A105DB"/>
    <w:rsid w:val="00A21F63"/>
    <w:rsid w:val="00A251AA"/>
    <w:rsid w:val="00A44BB1"/>
    <w:rsid w:val="00A55323"/>
    <w:rsid w:val="00A6717C"/>
    <w:rsid w:val="00A81813"/>
    <w:rsid w:val="00AA0CB3"/>
    <w:rsid w:val="00B01EAE"/>
    <w:rsid w:val="00B04FA9"/>
    <w:rsid w:val="00B06268"/>
    <w:rsid w:val="00B51D88"/>
    <w:rsid w:val="00B816A0"/>
    <w:rsid w:val="00B816C1"/>
    <w:rsid w:val="00B85229"/>
    <w:rsid w:val="00BA2665"/>
    <w:rsid w:val="00BE49A3"/>
    <w:rsid w:val="00C012E7"/>
    <w:rsid w:val="00C03416"/>
    <w:rsid w:val="00C14CAD"/>
    <w:rsid w:val="00C314F7"/>
    <w:rsid w:val="00C56D5F"/>
    <w:rsid w:val="00C64D4F"/>
    <w:rsid w:val="00C77B05"/>
    <w:rsid w:val="00C91E45"/>
    <w:rsid w:val="00CA0776"/>
    <w:rsid w:val="00CD1F71"/>
    <w:rsid w:val="00D0097B"/>
    <w:rsid w:val="00D0124A"/>
    <w:rsid w:val="00D05B12"/>
    <w:rsid w:val="00D21B81"/>
    <w:rsid w:val="00D54FCC"/>
    <w:rsid w:val="00D60B7C"/>
    <w:rsid w:val="00D671C7"/>
    <w:rsid w:val="00D707A8"/>
    <w:rsid w:val="00D863F5"/>
    <w:rsid w:val="00D92B86"/>
    <w:rsid w:val="00DB19BB"/>
    <w:rsid w:val="00DD0409"/>
    <w:rsid w:val="00DD22DA"/>
    <w:rsid w:val="00DD6EE1"/>
    <w:rsid w:val="00DE6231"/>
    <w:rsid w:val="00E32F98"/>
    <w:rsid w:val="00E34912"/>
    <w:rsid w:val="00E63468"/>
    <w:rsid w:val="00E65539"/>
    <w:rsid w:val="00E6733D"/>
    <w:rsid w:val="00EA1C50"/>
    <w:rsid w:val="00EA1CF8"/>
    <w:rsid w:val="00EA5BB6"/>
    <w:rsid w:val="00ED2756"/>
    <w:rsid w:val="00ED2DE2"/>
    <w:rsid w:val="00EF4644"/>
    <w:rsid w:val="00F37180"/>
    <w:rsid w:val="00F6439B"/>
    <w:rsid w:val="00F74BF7"/>
    <w:rsid w:val="00F77AAB"/>
    <w:rsid w:val="00F81D74"/>
    <w:rsid w:val="00F95F28"/>
    <w:rsid w:val="00FA7E70"/>
    <w:rsid w:val="00FB666D"/>
    <w:rsid w:val="00FE3985"/>
    <w:rsid w:val="00FF01B0"/>
    <w:rsid w:val="00FF7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3468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E63468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E63468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E63468"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E63468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E63468"/>
    <w:rPr>
      <w:color w:val="0000FF"/>
      <w:u w:val="single"/>
    </w:rPr>
  </w:style>
  <w:style w:type="character" w:styleId="HiperlinkVisitado">
    <w:name w:val="FollowedHyperlink"/>
    <w:basedOn w:val="Fontepargpadro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3D7F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7B7DF-8E47-41BE-AACF-C88A3F1E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Visao.dot</Template>
  <TotalTime>89</TotalTime>
  <Pages>7</Pages>
  <Words>1036</Words>
  <Characters>5596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6619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Fabio Lopes</dc:creator>
  <cp:lastModifiedBy>Ana</cp:lastModifiedBy>
  <cp:revision>5</cp:revision>
  <cp:lastPrinted>2004-01-08T18:37:00Z</cp:lastPrinted>
  <dcterms:created xsi:type="dcterms:W3CDTF">2011-01-26T11:00:00Z</dcterms:created>
  <dcterms:modified xsi:type="dcterms:W3CDTF">2011-01-26T12:37:00Z</dcterms:modified>
</cp:coreProperties>
</file>